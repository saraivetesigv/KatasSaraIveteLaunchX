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6B0A" w14:textId="77777777" w:rsidR="005455BD" w:rsidRPr="008C2396" w:rsidRDefault="005455BD" w:rsidP="005D4816">
      <w:pPr>
        <w:rPr>
          <w:rFonts w:ascii="Arial" w:hAnsi="Arial" w:cs="Arial"/>
          <w:b/>
          <w:sz w:val="28"/>
          <w:szCs w:val="28"/>
        </w:rPr>
      </w:pPr>
    </w:p>
    <w:p w14:paraId="5FB22F55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1CEA9CB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0054A964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9F6CBAB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AF3103C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9C29C65" w14:textId="388DAD97" w:rsidR="003F51CC" w:rsidRPr="008C2396" w:rsidRDefault="0076253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Automatizar demandas a través de una pagina web.</w:t>
            </w:r>
          </w:p>
        </w:tc>
      </w:tr>
      <w:tr w:rsidR="00DB73D5" w:rsidRPr="008C2396" w14:paraId="6E8FB55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BF05E6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F634661" w14:textId="447080FE" w:rsidR="006E33C2" w:rsidRPr="008C2396" w:rsidRDefault="00B139C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demandas</w:t>
            </w:r>
          </w:p>
        </w:tc>
      </w:tr>
      <w:tr w:rsidR="006E33C2" w:rsidRPr="008C2396" w14:paraId="598405F7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A2D2DCA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2426E08" w14:textId="4A0E1AC7" w:rsidR="006E33C2" w:rsidRPr="008C2396" w:rsidRDefault="00B139C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19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7D24FA0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8E5C58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1D68123" w14:textId="7B313BF6" w:rsidR="006E33C2" w:rsidRPr="008C2396" w:rsidRDefault="00B139C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de abogados</w:t>
            </w:r>
          </w:p>
        </w:tc>
      </w:tr>
      <w:tr w:rsidR="00DB73D5" w:rsidRPr="008C2396" w14:paraId="79AF8347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E999280" w14:textId="61F8DFD4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49600F5" w14:textId="18154999" w:rsidR="006E33C2" w:rsidRPr="008C2396" w:rsidRDefault="005D481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Cliente de despacho de abogados</w:t>
            </w:r>
          </w:p>
        </w:tc>
      </w:tr>
      <w:tr w:rsidR="006E33C2" w:rsidRPr="008C2396" w14:paraId="0CD9FAFE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D4C378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FFBE055" w14:textId="5A53872B" w:rsidR="006E33C2" w:rsidRPr="008C2396" w:rsidRDefault="00B139C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Sara Gómez</w:t>
            </w:r>
          </w:p>
        </w:tc>
      </w:tr>
    </w:tbl>
    <w:p w14:paraId="217E9B25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1112AF1D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14D4A8C1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C296304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3D5AB6F3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571B31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AC86905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6E8F5A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511F6E4C" w14:textId="464DB894" w:rsidR="00F9641E" w:rsidRDefault="002B429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Requerimos una aplicación </w:t>
            </w:r>
            <w:r w:rsidR="0018498C">
              <w:rPr>
                <w:rFonts w:ascii="Arial" w:hAnsi="Arial" w:cs="Arial"/>
                <w:color w:val="A6A6A6"/>
                <w:sz w:val="22"/>
                <w:szCs w:val="22"/>
              </w:rPr>
              <w:t>la cua</w:t>
            </w:r>
            <w:r w:rsidR="00F9641E">
              <w:rPr>
                <w:rFonts w:ascii="Arial" w:hAnsi="Arial" w:cs="Arial"/>
                <w:color w:val="A6A6A6"/>
                <w:sz w:val="22"/>
                <w:szCs w:val="22"/>
              </w:rPr>
              <w:t>l</w:t>
            </w:r>
            <w:r w:rsidR="0018498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F9641E">
              <w:rPr>
                <w:rFonts w:ascii="Arial" w:hAnsi="Arial" w:cs="Arial"/>
                <w:color w:val="A6A6A6"/>
                <w:sz w:val="22"/>
                <w:szCs w:val="22"/>
              </w:rPr>
              <w:t>podamos</w:t>
            </w:r>
            <w:r w:rsidR="0018498C">
              <w:rPr>
                <w:rFonts w:ascii="Arial" w:hAnsi="Arial" w:cs="Arial"/>
                <w:color w:val="A6A6A6"/>
                <w:sz w:val="22"/>
                <w:szCs w:val="22"/>
              </w:rPr>
              <w:t xml:space="preserve"> ver en el celular o computadora, que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nos ayude a automatizar las demandas de los </w:t>
            </w:r>
            <w:r w:rsidR="00E760DC">
              <w:rPr>
                <w:rFonts w:ascii="Arial" w:hAnsi="Arial" w:cs="Arial"/>
                <w:color w:val="A6A6A6"/>
                <w:sz w:val="22"/>
                <w:szCs w:val="22"/>
              </w:rPr>
              <w:t>usuarios/clientes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, poder dar seguimiento a cada uno de los procesos y a su vez a través de esta aplicación el usuario pueda estar informado de su proceso legal</w:t>
            </w:r>
            <w:r w:rsidR="00F9641E">
              <w:rPr>
                <w:rFonts w:ascii="Arial" w:hAnsi="Arial" w:cs="Arial"/>
                <w:color w:val="A6A6A6"/>
                <w:sz w:val="22"/>
                <w:szCs w:val="22"/>
              </w:rPr>
              <w:t xml:space="preserve">, el administrador pueda ver los ingresos de las demandas, </w:t>
            </w:r>
            <w:proofErr w:type="spellStart"/>
            <w:r w:rsidR="00F9641E">
              <w:rPr>
                <w:rFonts w:ascii="Arial" w:hAnsi="Arial" w:cs="Arial"/>
                <w:color w:val="A6A6A6"/>
                <w:sz w:val="22"/>
                <w:szCs w:val="22"/>
              </w:rPr>
              <w:t>actualizarcada</w:t>
            </w:r>
            <w:proofErr w:type="spellEnd"/>
            <w:r w:rsidR="00F9641E">
              <w:rPr>
                <w:rFonts w:ascii="Arial" w:hAnsi="Arial" w:cs="Arial"/>
                <w:color w:val="A6A6A6"/>
                <w:sz w:val="22"/>
                <w:szCs w:val="22"/>
              </w:rPr>
              <w:t xml:space="preserve"> proceso e informar al usuario con comentarios y el estatus en que va su proceso legal. </w:t>
            </w:r>
          </w:p>
          <w:p w14:paraId="76E1939D" w14:textId="1CE9F6B0" w:rsidR="00F9641E" w:rsidRPr="00F9641E" w:rsidRDefault="00F9641E" w:rsidP="00F9641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sugiere que la aplicación sea en colores azul marino y blanco, aceptamos propuestas</w:t>
            </w:r>
          </w:p>
        </w:tc>
      </w:tr>
      <w:tr w:rsidR="00554294" w:rsidRPr="008C2396" w14:paraId="105E56B0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224FF2D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14B032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684D796" w14:textId="77777777" w:rsidR="00554294" w:rsidRDefault="00F9641E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requiere una aplicación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responsive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que sea compatible en el celular. </w:t>
            </w:r>
          </w:p>
          <w:p w14:paraId="1A70BD71" w14:textId="260F120F" w:rsidR="00F9641E" w:rsidRDefault="00F9641E" w:rsidP="00F9641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procesos que se requieren son los siguientes: </w:t>
            </w:r>
          </w:p>
          <w:p w14:paraId="7220562A" w14:textId="35A9560A" w:rsidR="00F9641E" w:rsidRDefault="00E760DC" w:rsidP="00F9641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</w:t>
            </w:r>
            <w:r w:rsidR="00F9641E">
              <w:rPr>
                <w:rFonts w:ascii="Arial" w:hAnsi="Arial" w:cs="Arial"/>
                <w:color w:val="A6A6A6"/>
                <w:sz w:val="22"/>
                <w:szCs w:val="22"/>
              </w:rPr>
              <w:t>Llena un formulario con datos del usuario e información legal, se manda a pago y finaliza.</w:t>
            </w:r>
          </w:p>
          <w:p w14:paraId="5D967959" w14:textId="77777777" w:rsidR="00F9641E" w:rsidRDefault="00F9641E" w:rsidP="00F9641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crea una cuenta en la plataforma para dar seguimiento al proceso legal</w:t>
            </w:r>
          </w:p>
          <w:p w14:paraId="70BA4157" w14:textId="77777777" w:rsidR="00F9641E" w:rsidRDefault="00F9641E" w:rsidP="00F9641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notificación de una nueva demanda y en automático se crea un documento legal con los datos del formulario </w:t>
            </w:r>
          </w:p>
          <w:p w14:paraId="3469AA08" w14:textId="77777777" w:rsidR="00F9641E" w:rsidRDefault="00F9641E" w:rsidP="00F9641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recibe el pago y necesita ver en un dashboard la cantidad de ingreso recibida</w:t>
            </w:r>
          </w:p>
          <w:p w14:paraId="54ACBF75" w14:textId="77777777" w:rsidR="00F9641E" w:rsidRDefault="00F9641E" w:rsidP="00F9641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debe poder actualizar cada proceso de la demanda y poner comentarios</w:t>
            </w:r>
          </w:p>
          <w:p w14:paraId="0239E172" w14:textId="77777777" w:rsidR="00F9641E" w:rsidRDefault="00F9641E" w:rsidP="00F9641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usuario le llegan notificaciones para saber del avance de su proceso </w:t>
            </w:r>
          </w:p>
          <w:p w14:paraId="0E3062CD" w14:textId="40D9970E" w:rsidR="00F9641E" w:rsidRPr="008C2396" w:rsidRDefault="00F9641E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5C5B1BB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C4051C9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A8E79B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6E0385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2DD8FB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8DEFE8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DD655F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72AD6415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00E57B09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EADB00E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6847F43C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DAD04A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B717D70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BE5EAC9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7E6CE43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27C82A7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47FD8F05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19764A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A3CC069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56494AC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5EA86CDD" w14:textId="714BE711" w:rsidR="00C5127D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7EC5E22" w14:textId="4D6B6715" w:rsidR="00680189" w:rsidRDefault="00680189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Usuario </w:t>
            </w:r>
          </w:p>
          <w:p w14:paraId="2C5E6320" w14:textId="712433CE" w:rsidR="00680189" w:rsidRPr="008C2396" w:rsidRDefault="00680189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drawing>
                <wp:inline distT="0" distB="0" distL="0" distR="0" wp14:anchorId="14E45C13" wp14:editId="5F225F30">
                  <wp:extent cx="5612130" cy="3311525"/>
                  <wp:effectExtent l="0" t="0" r="127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54714" w14:textId="1E94BAF9" w:rsidR="00E442EC" w:rsidRDefault="00680189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  <w:t>Adminitrador</w:t>
            </w:r>
            <w:proofErr w:type="spellEnd"/>
          </w:p>
          <w:p w14:paraId="4AD5A4D8" w14:textId="613EB498" w:rsidR="00680189" w:rsidRPr="008C2396" w:rsidRDefault="00BF0F2D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lastRenderedPageBreak/>
              <w:drawing>
                <wp:inline distT="0" distB="0" distL="0" distR="0" wp14:anchorId="3DA31BFC" wp14:editId="0715E803">
                  <wp:extent cx="5612130" cy="3311525"/>
                  <wp:effectExtent l="0" t="0" r="127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4C095" w14:textId="1ED308B1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1827FF12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7AE636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5DAF67B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1712629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8ADF1D3" w14:textId="77777777" w:rsidR="005D4816" w:rsidRDefault="005D481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alcances que va tener esta aplicación web móvil será el mejorar el proceso de demandas y procesos legales, agilizar y notificar al administrador y al usuario sobre su proceso. </w:t>
            </w:r>
          </w:p>
          <w:p w14:paraId="7CD1DDD0" w14:textId="25AF6E59" w:rsidR="00B36D46" w:rsidRPr="008C2396" w:rsidRDefault="005D481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Notificar </w:t>
            </w:r>
            <w:r w:rsidR="00AD7B78">
              <w:rPr>
                <w:rFonts w:ascii="Arial" w:hAnsi="Arial" w:cs="Arial"/>
                <w:color w:val="A6A6A6"/>
                <w:sz w:val="22"/>
                <w:szCs w:val="22"/>
              </w:rPr>
              <w:t>cuando se haya realizado el pago al administrador.</w:t>
            </w:r>
          </w:p>
          <w:p w14:paraId="1A377C7C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6364C62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D2A493F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AA28A5B" w14:textId="77777777" w:rsidR="006962B9" w:rsidRDefault="00AD7B78" w:rsidP="00AD7B78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espera recibir notificaciones y comentarios del proceso.</w:t>
            </w:r>
          </w:p>
          <w:p w14:paraId="7B5CBFAB" w14:textId="77777777" w:rsidR="00331E81" w:rsidRDefault="00AD7B78" w:rsidP="00331E8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adminitrador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espera recibir información del pago</w:t>
            </w:r>
            <w:r w:rsidR="00331E81">
              <w:rPr>
                <w:rFonts w:ascii="Arial" w:hAnsi="Arial" w:cs="Arial"/>
                <w:color w:val="A6A6A6"/>
                <w:sz w:val="22"/>
                <w:szCs w:val="22"/>
              </w:rPr>
              <w:t xml:space="preserve">, crear en </w:t>
            </w:r>
            <w:proofErr w:type="spellStart"/>
            <w:r w:rsidR="00331E81">
              <w:rPr>
                <w:rFonts w:ascii="Arial" w:hAnsi="Arial" w:cs="Arial"/>
                <w:color w:val="A6A6A6"/>
                <w:sz w:val="22"/>
                <w:szCs w:val="22"/>
              </w:rPr>
              <w:t>automatico</w:t>
            </w:r>
            <w:proofErr w:type="spellEnd"/>
            <w:r w:rsidR="00331E81">
              <w:rPr>
                <w:rFonts w:ascii="Arial" w:hAnsi="Arial" w:cs="Arial"/>
                <w:color w:val="A6A6A6"/>
                <w:sz w:val="22"/>
                <w:szCs w:val="22"/>
              </w:rPr>
              <w:t xml:space="preserve"> un documento sobre el proceso legal.</w:t>
            </w:r>
          </w:p>
          <w:p w14:paraId="2DDF4658" w14:textId="77777777" w:rsidR="00331E81" w:rsidRDefault="00331E81" w:rsidP="00331E8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quiere ver en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los ingresos de cada proceso. </w:t>
            </w:r>
          </w:p>
          <w:p w14:paraId="4A48BC18" w14:textId="43DBC201" w:rsidR="00331E81" w:rsidRPr="00331E81" w:rsidRDefault="00331E81" w:rsidP="00331E81">
            <w:pPr>
              <w:ind w:left="36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51922" w:rsidRPr="008C2396" w14:paraId="0CFD50E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C119890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28C829C" w14:textId="77777777" w:rsidR="00D51922" w:rsidRDefault="00331E81" w:rsidP="00331E8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El sitio web se debe poder ver en una computadora y en el móvil </w:t>
            </w:r>
          </w:p>
          <w:p w14:paraId="3265ADC4" w14:textId="77777777" w:rsidR="00331E81" w:rsidRDefault="00331E81" w:rsidP="00331E8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Es un formulario </w:t>
            </w:r>
          </w:p>
          <w:p w14:paraId="3A16851C" w14:textId="13DC1B5D" w:rsidR="00331E81" w:rsidRPr="00331E81" w:rsidRDefault="00331E81" w:rsidP="00331E8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Contiene un dashboard </w:t>
            </w:r>
          </w:p>
        </w:tc>
      </w:tr>
      <w:tr w:rsidR="006962B9" w:rsidRPr="008C2396" w14:paraId="4A0BB074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D1462B6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  <w:gridCol w:w="4939"/>
            </w:tblGrid>
            <w:tr w:rsidR="001E406C" w:rsidRPr="008C2396" w14:paraId="63B4093D" w14:textId="77777777" w:rsidTr="00287554">
              <w:tc>
                <w:tcPr>
                  <w:tcW w:w="0" w:type="auto"/>
                  <w:shd w:val="clear" w:color="auto" w:fill="A6A6A6"/>
                </w:tcPr>
                <w:p w14:paraId="421BC8F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EF8A3E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1E406C" w:rsidRPr="008C2396" w14:paraId="1DA2257B" w14:textId="77777777" w:rsidTr="001E406C">
              <w:trPr>
                <w:trHeight w:val="210"/>
              </w:trPr>
              <w:tc>
                <w:tcPr>
                  <w:tcW w:w="0" w:type="auto"/>
                  <w:shd w:val="clear" w:color="auto" w:fill="auto"/>
                </w:tcPr>
                <w:p w14:paraId="0CD357D5" w14:textId="0A75997B" w:rsidR="00F0451E" w:rsidRPr="008C2396" w:rsidRDefault="001E406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El cliente del despacho de abogados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DD44B9" w14:textId="58F30AFA" w:rsidR="00311F0C" w:rsidRPr="008C2396" w:rsidRDefault="001E406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Son los usuarios que utilizaran el sitio web donde ingresaran los datos de los clientes, y mandaran los datos a los administradores.</w:t>
                  </w:r>
                </w:p>
              </w:tc>
            </w:tr>
            <w:tr w:rsidR="001E406C" w:rsidRPr="008C2396" w14:paraId="0B31A413" w14:textId="77777777" w:rsidTr="00287554">
              <w:tc>
                <w:tcPr>
                  <w:tcW w:w="0" w:type="auto"/>
                  <w:shd w:val="clear" w:color="auto" w:fill="auto"/>
                </w:tcPr>
                <w:p w14:paraId="7084A2F7" w14:textId="7BFA621B" w:rsidR="00F0451E" w:rsidRPr="008C2396" w:rsidRDefault="001E406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Administradores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6CE248" w14:textId="01753AC0" w:rsidR="00F0451E" w:rsidRPr="008C2396" w:rsidRDefault="001E406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Recibiran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la información del formulario y crearan el proceso legal</w:t>
                  </w:r>
                </w:p>
              </w:tc>
            </w:tr>
            <w:tr w:rsidR="001E406C" w:rsidRPr="008C2396" w14:paraId="029DC36D" w14:textId="77777777" w:rsidTr="00287554">
              <w:tc>
                <w:tcPr>
                  <w:tcW w:w="0" w:type="auto"/>
                  <w:shd w:val="clear" w:color="auto" w:fill="auto"/>
                </w:tcPr>
                <w:p w14:paraId="0A701E0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A3DDEE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95EEF35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F2AA426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D7D27C9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56C151A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723A13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26C52D3B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1E816F4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FC55D9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1A53B1B" w14:textId="09D89D33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D96A60" w14:textId="131F979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separate"/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1E406C">
              <w:rPr>
                <w:rFonts w:ascii="Arial" w:hAnsi="Arial" w:cs="Arial"/>
                <w:sz w:val="22"/>
                <w:szCs w:val="22"/>
                <w:highlight w:val="darkRed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separate"/>
            </w:r>
            <w:r w:rsidR="00F1592D"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11D2D07A" w14:textId="58035660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948580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5FD26DA5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40BC22B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565058D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F92D94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FA53CC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11A421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76545A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1E406C">
              <w:rPr>
                <w:rFonts w:ascii="Arial" w:hAnsi="Arial" w:cs="Arial"/>
                <w:sz w:val="22"/>
                <w:szCs w:val="22"/>
                <w:highlight w:val="darkRed"/>
                <w:lang w:val="en-US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separate"/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32D78A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1E406C">
              <w:rPr>
                <w:rFonts w:ascii="Arial" w:hAnsi="Arial" w:cs="Arial"/>
                <w:sz w:val="22"/>
                <w:szCs w:val="22"/>
                <w:highlight w:val="darkRed"/>
                <w:lang w:val="en-US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separate"/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27A55F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A40C08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0126756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B739889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CAF939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BEDD2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337095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16D54B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571CA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F2693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323970C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C8C0944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34C402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F4713AE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CAD47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2447079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3FC1F6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separate"/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A4E691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separate"/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D21B486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</w:r>
            <w:r w:rsidR="00D92D33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separate"/>
            </w:r>
            <w:r w:rsidRPr="001E406C">
              <w:rPr>
                <w:rFonts w:ascii="Arial" w:hAnsi="Arial" w:cs="Arial"/>
                <w:sz w:val="22"/>
                <w:szCs w:val="22"/>
                <w:highlight w:val="darkRed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117627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92D33">
              <w:rPr>
                <w:rFonts w:ascii="Arial" w:hAnsi="Arial" w:cs="Arial"/>
                <w:sz w:val="22"/>
                <w:szCs w:val="22"/>
              </w:rPr>
            </w:r>
            <w:r w:rsidR="00D92D3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4929CE7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3E1A302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2377B6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58561E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08B13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83082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6DBDDE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BDE1501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D8B8E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D61FEF4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0A81805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BAE6B95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137ECFF4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2FC7A0B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2BA9A5E6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264E4219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8C9DFAD" w14:textId="77777777" w:rsidR="001A2265" w:rsidRPr="008C2396" w:rsidRDefault="001A2265" w:rsidP="00C75829">
      <w:pPr>
        <w:rPr>
          <w:rFonts w:ascii="Arial" w:hAnsi="Arial" w:cs="Arial"/>
          <w:b/>
          <w:sz w:val="28"/>
          <w:szCs w:val="28"/>
        </w:rPr>
      </w:pPr>
    </w:p>
    <w:sectPr w:rsidR="001A2265" w:rsidRPr="008C2396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28B5" w14:textId="77777777" w:rsidR="00D92D33" w:rsidRDefault="00D92D33" w:rsidP="00DE32EB">
      <w:pPr>
        <w:pStyle w:val="Sangranormal"/>
      </w:pPr>
      <w:r>
        <w:separator/>
      </w:r>
    </w:p>
  </w:endnote>
  <w:endnote w:type="continuationSeparator" w:id="0">
    <w:p w14:paraId="10CA22D8" w14:textId="77777777" w:rsidR="00D92D33" w:rsidRDefault="00D92D33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CEEC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981B081" w14:textId="77777777" w:rsidTr="00C67CD3">
      <w:trPr>
        <w:trHeight w:val="237"/>
      </w:trPr>
      <w:tc>
        <w:tcPr>
          <w:tcW w:w="1728" w:type="dxa"/>
          <w:vAlign w:val="center"/>
        </w:tcPr>
        <w:p w14:paraId="3E2DF359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03DD7F58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36AF68F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11100D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F5D1590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145A158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937C" w14:textId="77777777" w:rsidR="00D92D33" w:rsidRDefault="00D92D33" w:rsidP="00DE32EB">
      <w:pPr>
        <w:pStyle w:val="Sangranormal"/>
      </w:pPr>
      <w:r>
        <w:separator/>
      </w:r>
    </w:p>
  </w:footnote>
  <w:footnote w:type="continuationSeparator" w:id="0">
    <w:p w14:paraId="7033EF85" w14:textId="77777777" w:rsidR="00D92D33" w:rsidRDefault="00D92D33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594F447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4D7C98A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451C340B" w14:textId="4DEC3867" w:rsidR="005F2B70" w:rsidRPr="00C225FB" w:rsidRDefault="00762536" w:rsidP="007823E5">
          <w:pPr>
            <w:widowControl w:val="0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7A3CA42D" wp14:editId="5E2DF4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108364" cy="612859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364" cy="612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60554D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E00888E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E6C33C3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80AB64D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8DE76E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5838E98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302435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347F16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984B0B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27C6839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39B72355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1D33870" w14:textId="7AE05FC8" w:rsidR="007823E5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7823E5">
            <w:rPr>
              <w:rFonts w:ascii="Arial" w:hAnsi="Arial" w:cs="Arial"/>
              <w:b/>
              <w:sz w:val="16"/>
              <w:szCs w:val="16"/>
            </w:rPr>
            <w:t>1</w:t>
          </w:r>
          <w:r w:rsidR="00762536">
            <w:rPr>
              <w:rFonts w:ascii="Arial" w:hAnsi="Arial" w:cs="Arial"/>
              <w:b/>
              <w:sz w:val="16"/>
              <w:szCs w:val="16"/>
            </w:rPr>
            <w:t>9</w:t>
          </w:r>
          <w:r w:rsidR="007823E5">
            <w:rPr>
              <w:rFonts w:ascii="Arial" w:hAnsi="Arial" w:cs="Arial"/>
              <w:b/>
              <w:sz w:val="16"/>
              <w:szCs w:val="16"/>
            </w:rPr>
            <w:t>/02/202</w:t>
          </w:r>
          <w:r w:rsidR="00B139C4">
            <w:rPr>
              <w:rFonts w:ascii="Arial" w:hAnsi="Arial" w:cs="Arial"/>
              <w:b/>
              <w:sz w:val="16"/>
              <w:szCs w:val="16"/>
            </w:rPr>
            <w:t>2</w:t>
          </w:r>
        </w:p>
      </w:tc>
      <w:tc>
        <w:tcPr>
          <w:tcW w:w="1478" w:type="dxa"/>
          <w:shd w:val="clear" w:color="auto" w:fill="auto"/>
          <w:vAlign w:val="center"/>
        </w:tcPr>
        <w:p w14:paraId="5F29023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A04869C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BB57AD"/>
    <w:multiLevelType w:val="hybridMultilevel"/>
    <w:tmpl w:val="C7A487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C931AB7"/>
    <w:multiLevelType w:val="hybridMultilevel"/>
    <w:tmpl w:val="C54A211E"/>
    <w:lvl w:ilvl="0" w:tplc="023C30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4"/>
  </w:num>
  <w:num w:numId="9">
    <w:abstractNumId w:val="23"/>
  </w:num>
  <w:num w:numId="10">
    <w:abstractNumId w:val="33"/>
  </w:num>
  <w:num w:numId="11">
    <w:abstractNumId w:val="11"/>
  </w:num>
  <w:num w:numId="12">
    <w:abstractNumId w:val="18"/>
  </w:num>
  <w:num w:numId="13">
    <w:abstractNumId w:val="29"/>
  </w:num>
  <w:num w:numId="14">
    <w:abstractNumId w:val="12"/>
  </w:num>
  <w:num w:numId="15">
    <w:abstractNumId w:val="13"/>
  </w:num>
  <w:num w:numId="16">
    <w:abstractNumId w:val="26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19"/>
  </w:num>
  <w:num w:numId="27">
    <w:abstractNumId w:val="28"/>
  </w:num>
  <w:num w:numId="28">
    <w:abstractNumId w:val="40"/>
  </w:num>
  <w:num w:numId="29">
    <w:abstractNumId w:val="15"/>
  </w:num>
  <w:num w:numId="30">
    <w:abstractNumId w:val="21"/>
  </w:num>
  <w:num w:numId="31">
    <w:abstractNumId w:val="35"/>
  </w:num>
  <w:num w:numId="32">
    <w:abstractNumId w:val="27"/>
  </w:num>
  <w:num w:numId="33">
    <w:abstractNumId w:val="20"/>
  </w:num>
  <w:num w:numId="34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498C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06C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28C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29F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1E81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066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038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816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89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A710A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3C17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536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23E5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1D7F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AD0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B78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9C4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0F2D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29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2D33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760DC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993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41E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7DB4FB"/>
  <w15:chartTrackingRefBased/>
  <w15:docId w15:val="{ADB36F57-63BA-CE4D-9FF1-6C185D9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Settings\jacky\Escritorio\DERS - [Codigo Proyecto] - V3.0.dot</Template>
  <TotalTime>44</TotalTime>
  <Pages>4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4564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Sara Ivete</cp:lastModifiedBy>
  <cp:revision>5</cp:revision>
  <cp:lastPrinted>2011-07-14T14:23:00Z</cp:lastPrinted>
  <dcterms:created xsi:type="dcterms:W3CDTF">2022-02-19T21:49:00Z</dcterms:created>
  <dcterms:modified xsi:type="dcterms:W3CDTF">2022-02-22T18:06:00Z</dcterms:modified>
</cp:coreProperties>
</file>